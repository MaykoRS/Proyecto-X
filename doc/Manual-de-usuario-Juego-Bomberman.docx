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C565CB" w:rsidRDefault="002D605E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t>Manual de usuario</w:t>
      </w:r>
      <w:r>
        <w:rPr>
          <w:rFonts w:ascii="Corbel" w:hAnsi="Corbel"/>
          <w:noProof/>
          <w:color w:val="099BDD"/>
          <w:lang w:val="es-ES"/>
        </w:rPr>
        <w:tab/>
      </w:r>
    </w:p>
    <w:p w:rsidR="00D529AB" w:rsidRPr="00C565CB" w:rsidRDefault="00E4334E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Bomberman:</w:t>
      </w:r>
    </w:p>
    <w:p w:rsidR="00D253D6" w:rsidRDefault="00347654" w:rsidP="005250A0">
      <w:pPr>
        <w:jc w:val="both"/>
        <w:rPr>
          <w:rFonts w:ascii="Corbel" w:hAnsi="Corbel"/>
          <w:noProof/>
          <w:sz w:val="24"/>
          <w:u w:val="single"/>
          <w:lang w:val="es-ES"/>
        </w:rPr>
      </w:pPr>
      <w:r w:rsidRPr="005D5C7C">
        <w:rPr>
          <w:rFonts w:ascii="Corbel" w:hAnsi="Corbel"/>
          <w:noProof/>
          <w:sz w:val="24"/>
          <w:u w:val="single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CDC5BE6" wp14:editId="3CBE55AE">
            <wp:simplePos x="0" y="0"/>
            <wp:positionH relativeFrom="column">
              <wp:posOffset>327660</wp:posOffset>
            </wp:positionH>
            <wp:positionV relativeFrom="paragraph">
              <wp:posOffset>77470</wp:posOffset>
            </wp:positionV>
            <wp:extent cx="160020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343" y="21343"/>
                <wp:lineTo x="2134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C7C" w:rsidRPr="005D5C7C">
        <w:rPr>
          <w:rFonts w:ascii="Corbel" w:hAnsi="Corbel"/>
          <w:noProof/>
          <w:sz w:val="24"/>
          <w:u w:val="single"/>
          <w:lang w:val="es-ES"/>
        </w:rPr>
        <w:t>Objetivo del juego:</w:t>
      </w:r>
    </w:p>
    <w:p w:rsidR="00905313" w:rsidRDefault="00AB5BD7" w:rsidP="005250A0">
      <w:pPr>
        <w:jc w:val="both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El juego consiste en que el protagonista Bomberman debe destruir todas las par</w:t>
      </w:r>
      <w:r w:rsidR="008336C1">
        <w:rPr>
          <w:rFonts w:ascii="Corbel" w:hAnsi="Corbel"/>
          <w:noProof/>
          <w:lang w:val="es-ES"/>
        </w:rPr>
        <w:t>edes en el menor tiempo posible, para ello cuenta con la posibilidad de depositar bombas que impactaran sobre diferentes objetos que forman parte del juego: paredes destruibles, paredes indestructibles, y celdas transitables. Allí existe la posibilidad que encuentre</w:t>
      </w:r>
      <w:r w:rsidR="008336C1" w:rsidRPr="00E4334E">
        <w:rPr>
          <w:rFonts w:ascii="Corbel" w:hAnsi="Corbel"/>
          <w:b/>
          <w:noProof/>
          <w:lang w:val="es-ES"/>
        </w:rPr>
        <w:t xml:space="preserve"> PowerUps</w:t>
      </w:r>
      <w:r w:rsidR="008336C1">
        <w:rPr>
          <w:rFonts w:ascii="Corbel" w:hAnsi="Corbel"/>
          <w:noProof/>
          <w:lang w:val="es-ES"/>
        </w:rPr>
        <w:t xml:space="preserve"> encargados de brindarles habilidades para alcanzar el objetivo de manera más sencilla, pero también cuenta con la desventaja </w:t>
      </w:r>
      <w:r w:rsidR="00E4334E">
        <w:rPr>
          <w:rFonts w:ascii="Corbel" w:hAnsi="Corbel"/>
          <w:noProof/>
          <w:lang w:val="es-ES"/>
        </w:rPr>
        <w:t xml:space="preserve">de </w:t>
      </w:r>
      <w:r w:rsidR="008336C1">
        <w:rPr>
          <w:rFonts w:ascii="Corbel" w:hAnsi="Corbel"/>
          <w:noProof/>
          <w:lang w:val="es-ES"/>
        </w:rPr>
        <w:t>que en el mismo tablero se encuentran personajes diferentes a él,</w:t>
      </w:r>
      <w:r w:rsidR="005250A0">
        <w:rPr>
          <w:rFonts w:ascii="Corbel" w:hAnsi="Corbel"/>
          <w:noProof/>
          <w:lang w:val="es-ES"/>
        </w:rPr>
        <w:t xml:space="preserve"> sus enemigos, quienes intentará</w:t>
      </w:r>
      <w:r w:rsidR="008336C1">
        <w:rPr>
          <w:rFonts w:ascii="Corbel" w:hAnsi="Corbel"/>
          <w:noProof/>
          <w:lang w:val="es-ES"/>
        </w:rPr>
        <w:t xml:space="preserve">n </w:t>
      </w:r>
      <w:r w:rsidR="00905313">
        <w:rPr>
          <w:rFonts w:ascii="Corbel" w:hAnsi="Corbel"/>
          <w:noProof/>
          <w:lang w:val="es-ES"/>
        </w:rPr>
        <w:t>a su manera matarlo e</w:t>
      </w:r>
      <w:r w:rsidR="00E4334E">
        <w:rPr>
          <w:rFonts w:ascii="Corbel" w:hAnsi="Corbel"/>
          <w:noProof/>
          <w:lang w:val="es-ES"/>
        </w:rPr>
        <w:t xml:space="preserve"> impedir que este destruya toda las paredes y gane el juego.</w:t>
      </w:r>
    </w:p>
    <w:p w:rsidR="005D5C7C" w:rsidRDefault="005D5C7C" w:rsidP="005250A0">
      <w:pPr>
        <w:jc w:val="both"/>
        <w:rPr>
          <w:rFonts w:ascii="Corbel" w:hAnsi="Corbel"/>
          <w:b/>
          <w:noProof/>
          <w:sz w:val="28"/>
          <w:lang w:val="es-ES"/>
        </w:rPr>
      </w:pPr>
    </w:p>
    <w:p w:rsidR="00D529AB" w:rsidRDefault="008336C1" w:rsidP="005250A0">
      <w:pPr>
        <w:jc w:val="both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Para desplazar al</w:t>
      </w:r>
      <w:r w:rsidR="00905313">
        <w:rPr>
          <w:rFonts w:ascii="Corbel" w:hAnsi="Corbel"/>
          <w:noProof/>
          <w:lang w:val="es-ES"/>
        </w:rPr>
        <w:t xml:space="preserve"> Bomberman</w:t>
      </w:r>
      <w:r>
        <w:rPr>
          <w:rFonts w:ascii="Corbel" w:hAnsi="Corbel"/>
          <w:noProof/>
          <w:lang w:val="es-ES"/>
        </w:rPr>
        <w:t xml:space="preserve"> sobre el tablero</w:t>
      </w:r>
      <w:r w:rsidR="00905313">
        <w:rPr>
          <w:rFonts w:ascii="Corbel" w:hAnsi="Corbel"/>
          <w:noProof/>
          <w:lang w:val="es-ES"/>
        </w:rPr>
        <w:t xml:space="preserve"> del juego </w:t>
      </w:r>
      <w:r>
        <w:rPr>
          <w:rFonts w:ascii="Corbel" w:hAnsi="Corbel"/>
          <w:noProof/>
          <w:lang w:val="es-ES"/>
        </w:rPr>
        <w:t xml:space="preserve">se cuentan con los siguientes botones: </w:t>
      </w:r>
    </w:p>
    <w:p w:rsidR="008336C1" w:rsidRDefault="008336C1" w:rsidP="005250A0">
      <w:pPr>
        <w:tabs>
          <w:tab w:val="left" w:pos="1224"/>
        </w:tabs>
        <w:jc w:val="both"/>
        <w:rPr>
          <w:noProof/>
          <w:u w:val="single"/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914400" y="2278380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15316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5313">
        <w:rPr>
          <w:noProof/>
          <w:lang w:val="es-ES"/>
        </w:rPr>
        <w:t xml:space="preserve"> </w:t>
      </w:r>
      <w:r w:rsidR="00905313" w:rsidRPr="00905313">
        <w:rPr>
          <w:noProof/>
          <w:u w:val="single"/>
          <w:lang w:val="es-ES"/>
        </w:rPr>
        <w:t>Controles:</w:t>
      </w:r>
    </w:p>
    <w:p w:rsidR="00905313" w:rsidRPr="00905313" w:rsidRDefault="00905313" w:rsidP="005250A0">
      <w:pPr>
        <w:pStyle w:val="Prrafodelista"/>
        <w:numPr>
          <w:ilvl w:val="0"/>
          <w:numId w:val="7"/>
        </w:numPr>
        <w:tabs>
          <w:tab w:val="left" w:pos="1224"/>
        </w:tabs>
        <w:jc w:val="both"/>
        <w:rPr>
          <w:noProof/>
          <w:u w:val="single"/>
          <w:lang w:val="es-ES"/>
        </w:rPr>
      </w:pPr>
      <w:r w:rsidRPr="00905313">
        <w:rPr>
          <w:noProof/>
          <w:lang w:val="es-ES"/>
        </w:rPr>
        <w:sym w:font="Wingdings" w:char="F0E0"/>
      </w:r>
      <w:r>
        <w:rPr>
          <w:noProof/>
          <w:lang w:val="es-ES"/>
        </w:rPr>
        <w:t xml:space="preserve"> :  Una vez accionado desplazará al Bomberman una celda a la derecha continua a su posición.</w:t>
      </w:r>
    </w:p>
    <w:p w:rsidR="00905313" w:rsidRPr="005D5C7C" w:rsidRDefault="00905313" w:rsidP="005250A0">
      <w:pPr>
        <w:pStyle w:val="Prrafodelista"/>
        <w:numPr>
          <w:ilvl w:val="0"/>
          <w:numId w:val="7"/>
        </w:numPr>
        <w:tabs>
          <w:tab w:val="left" w:pos="1224"/>
        </w:tabs>
        <w:jc w:val="both"/>
        <w:rPr>
          <w:noProof/>
          <w:u w:val="single"/>
          <w:lang w:val="es-ES"/>
        </w:rPr>
      </w:pPr>
      <w:r w:rsidRPr="00905313">
        <w:rPr>
          <w:noProof/>
          <w:lang w:val="es-ES"/>
        </w:rPr>
        <w:sym w:font="Wingdings" w:char="F0DF"/>
      </w:r>
      <w:r>
        <w:rPr>
          <w:noProof/>
          <w:lang w:val="es-ES"/>
        </w:rPr>
        <w:t xml:space="preserve"> : Una vez accionado desplazara al Bomberman a la celda de la izquierda continua a su posición.</w:t>
      </w:r>
    </w:p>
    <w:p w:rsidR="00D253D6" w:rsidRDefault="005D5C7C" w:rsidP="005250A0">
      <w:pPr>
        <w:pStyle w:val="Prrafodelista"/>
        <w:tabs>
          <w:tab w:val="left" w:pos="1224"/>
        </w:tabs>
        <w:jc w:val="both"/>
        <w:rPr>
          <w:noProof/>
          <w:lang w:val="es-ES"/>
        </w:rPr>
      </w:pPr>
      <w:r>
        <w:rPr>
          <w:noProof/>
          <w:lang w:val="es-ES"/>
        </w:rPr>
        <w:t xml:space="preserve">Los mismo sucederá al accionar las flecha hacia </w:t>
      </w:r>
      <w:r w:rsidRPr="00D253D6">
        <w:rPr>
          <w:i/>
          <w:noProof/>
          <w:lang w:val="es-ES"/>
        </w:rPr>
        <w:t>arriba</w:t>
      </w:r>
      <w:r>
        <w:rPr>
          <w:noProof/>
          <w:lang w:val="es-ES"/>
        </w:rPr>
        <w:t xml:space="preserve"> y hacia </w:t>
      </w:r>
      <w:r w:rsidRPr="00D253D6">
        <w:rPr>
          <w:i/>
          <w:noProof/>
          <w:lang w:val="es-ES"/>
        </w:rPr>
        <w:t>abajo</w:t>
      </w:r>
      <w:r>
        <w:rPr>
          <w:noProof/>
          <w:lang w:val="es-ES"/>
        </w:rPr>
        <w:t xml:space="preserve"> ubicadas en el teclado</w:t>
      </w:r>
      <w:r w:rsidR="00D253D6">
        <w:rPr>
          <w:noProof/>
          <w:lang w:val="es-ES"/>
        </w:rPr>
        <w:t xml:space="preserve"> y referenciadas en la imagen</w:t>
      </w:r>
      <w:r>
        <w:rPr>
          <w:noProof/>
          <w:lang w:val="es-ES"/>
        </w:rPr>
        <w:t xml:space="preserve">, ambas desplazaran al Bomberman a la celda en la dirección en que la flecha le indica. </w:t>
      </w:r>
    </w:p>
    <w:p w:rsidR="008336C1" w:rsidRDefault="005D5C7C" w:rsidP="005250A0">
      <w:pPr>
        <w:pStyle w:val="Prrafodelista"/>
        <w:tabs>
          <w:tab w:val="left" w:pos="1224"/>
        </w:tabs>
        <w:jc w:val="both"/>
        <w:rPr>
          <w:noProof/>
          <w:lang w:val="es-ES"/>
        </w:rPr>
      </w:pPr>
      <w:r>
        <w:rPr>
          <w:noProof/>
          <w:lang w:val="es-ES"/>
        </w:rPr>
        <w:t>De esta manera el personaje se irá moviendo po</w:t>
      </w:r>
      <w:r w:rsidR="00D253D6">
        <w:rPr>
          <w:noProof/>
          <w:lang w:val="es-ES"/>
        </w:rPr>
        <w:t>r las celdas que se lo permitan</w:t>
      </w:r>
      <w:r>
        <w:rPr>
          <w:noProof/>
          <w:lang w:val="es-ES"/>
        </w:rPr>
        <w:t xml:space="preserve"> y tendrá la </w:t>
      </w:r>
      <w:r w:rsidR="00D253D6">
        <w:rPr>
          <w:noProof/>
          <w:lang w:val="es-ES"/>
        </w:rPr>
        <w:t>posibilidad de colocar bombas, l</w:t>
      </w:r>
      <w:r>
        <w:rPr>
          <w:noProof/>
          <w:lang w:val="es-ES"/>
        </w:rPr>
        <w:t>as cuales serán lanzadas al oprimir la tecla</w:t>
      </w:r>
      <w:r w:rsidRPr="00D253D6">
        <w:rPr>
          <w:i/>
          <w:noProof/>
          <w:lang w:val="es-ES"/>
        </w:rPr>
        <w:t xml:space="preserve"> “space” </w:t>
      </w:r>
      <w:r>
        <w:rPr>
          <w:noProof/>
          <w:lang w:val="es-ES"/>
        </w:rPr>
        <w:t xml:space="preserve">del teclado. </w:t>
      </w:r>
    </w:p>
    <w:p w:rsidR="00D253D6" w:rsidRDefault="00D253D6" w:rsidP="005250A0">
      <w:pPr>
        <w:pStyle w:val="Prrafodelista"/>
        <w:tabs>
          <w:tab w:val="left" w:pos="1224"/>
        </w:tabs>
        <w:jc w:val="both"/>
        <w:rPr>
          <w:noProof/>
          <w:lang w:val="es-ES"/>
        </w:rPr>
      </w:pPr>
      <w:r>
        <w:rPr>
          <w:noProof/>
          <w:lang w:val="es-ES"/>
        </w:rPr>
        <w:t>Cuando una bomba explota puede destruir aquellas paredes destr</w:t>
      </w:r>
      <w:r w:rsidR="004D761E">
        <w:rPr>
          <w:noProof/>
          <w:lang w:val="es-ES"/>
        </w:rPr>
        <w:t>uibles del juego y su lugar será ocupado por celdas que permitan que el Bomberman se desplace. También existe las paredes indestructibles las cuales no se verán afectadas a la hora de la explosión de la bomba  ni tampoco podrán ser atravezadas por el Bomberman, serán un límite del juego y un óbstaculo para el personaje principal para ganar el juego</w:t>
      </w:r>
      <w:r w:rsidR="005250A0">
        <w:rPr>
          <w:noProof/>
          <w:lang w:val="es-ES"/>
        </w:rPr>
        <w:t>. Dentro del juego se encuentran</w:t>
      </w:r>
      <w:r w:rsidR="004D761E">
        <w:rPr>
          <w:noProof/>
          <w:lang w:val="es-ES"/>
        </w:rPr>
        <w:t xml:space="preserve"> diferentes PowerUps los cuales brindan habilida</w:t>
      </w:r>
      <w:r w:rsidR="005250A0">
        <w:rPr>
          <w:noProof/>
          <w:lang w:val="es-ES"/>
        </w:rPr>
        <w:t>des al personaje y se encuentran</w:t>
      </w:r>
      <w:r w:rsidR="004D761E">
        <w:rPr>
          <w:noProof/>
          <w:lang w:val="es-ES"/>
        </w:rPr>
        <w:t xml:space="preserve"> distribuidas detrás de las paredes destruibles, por lo tanto cuando Bomberman destru</w:t>
      </w:r>
      <w:r w:rsidR="005250A0">
        <w:rPr>
          <w:noProof/>
          <w:lang w:val="es-ES"/>
        </w:rPr>
        <w:t>ye aquellas que poseen esta características, accede</w:t>
      </w:r>
      <w:r w:rsidR="004D761E">
        <w:rPr>
          <w:noProof/>
          <w:lang w:val="es-ES"/>
        </w:rPr>
        <w:t xml:space="preserve"> al PowerUp, el cual puede influenciar: d</w:t>
      </w:r>
      <w:r w:rsidR="005250A0">
        <w:rPr>
          <w:noProof/>
          <w:lang w:val="es-ES"/>
        </w:rPr>
        <w:t>á</w:t>
      </w:r>
      <w:r w:rsidR="004D761E">
        <w:rPr>
          <w:noProof/>
          <w:lang w:val="es-ES"/>
        </w:rPr>
        <w:t>n</w:t>
      </w:r>
      <w:r w:rsidR="005250A0">
        <w:rPr>
          <w:noProof/>
          <w:lang w:val="es-ES"/>
        </w:rPr>
        <w:t>dole más velocidad, brindá</w:t>
      </w:r>
      <w:r w:rsidR="004D761E">
        <w:rPr>
          <w:noProof/>
          <w:lang w:val="es-ES"/>
        </w:rPr>
        <w:t>ndole la posibilidad de colocar un mayor numero de bombas ( sin esperar que la anterior colocada haya explotado), permitiendole un mayor impacto en las b</w:t>
      </w:r>
      <w:r w:rsidR="00FD57E7">
        <w:rPr>
          <w:noProof/>
          <w:lang w:val="es-ES"/>
        </w:rPr>
        <w:t>ombas que el personaje tira o dá</w:t>
      </w:r>
      <w:r w:rsidR="004D761E">
        <w:rPr>
          <w:noProof/>
          <w:lang w:val="es-ES"/>
        </w:rPr>
        <w:t>ndole  la posibilidad de acceder al Modo Dios, el cual le permitira atravezar paredes destruibles y además lanzar</w:t>
      </w:r>
      <w:r w:rsidR="00FD57E7">
        <w:rPr>
          <w:noProof/>
          <w:lang w:val="es-ES"/>
        </w:rPr>
        <w:t xml:space="preserve"> todas las bombas que a éste le plazca</w:t>
      </w:r>
      <w:r w:rsidR="004D761E">
        <w:rPr>
          <w:noProof/>
          <w:lang w:val="es-ES"/>
        </w:rPr>
        <w:t xml:space="preserve"> sin control alguno. </w:t>
      </w:r>
    </w:p>
    <w:p w:rsidR="004D761E" w:rsidRDefault="004D761E" w:rsidP="005250A0">
      <w:pPr>
        <w:pStyle w:val="Prrafodelista"/>
        <w:tabs>
          <w:tab w:val="left" w:pos="1224"/>
        </w:tabs>
        <w:jc w:val="both"/>
        <w:rPr>
          <w:noProof/>
          <w:lang w:val="es-ES"/>
        </w:rPr>
      </w:pPr>
    </w:p>
    <w:p w:rsidR="004D761E" w:rsidRDefault="004D761E" w:rsidP="005250A0">
      <w:pPr>
        <w:pStyle w:val="Prrafodelista"/>
        <w:tabs>
          <w:tab w:val="left" w:pos="1224"/>
        </w:tabs>
        <w:jc w:val="both"/>
        <w:rPr>
          <w:noProof/>
          <w:lang w:val="es-ES"/>
        </w:rPr>
      </w:pPr>
      <w:r>
        <w:rPr>
          <w:noProof/>
          <w:lang w:val="es-ES"/>
        </w:rPr>
        <w:t xml:space="preserve">Es importante que el personaje evite el contacto con los otros personajes dentro del juego, ya que son sus enemigos y su objetivo </w:t>
      </w:r>
      <w:r w:rsidR="00FD57E7">
        <w:rPr>
          <w:noProof/>
          <w:lang w:val="es-ES"/>
        </w:rPr>
        <w:t xml:space="preserve">de éstos </w:t>
      </w:r>
      <w:r>
        <w:rPr>
          <w:noProof/>
          <w:lang w:val="es-ES"/>
        </w:rPr>
        <w:t>e</w:t>
      </w:r>
      <w:r w:rsidR="00FD57E7">
        <w:rPr>
          <w:noProof/>
          <w:lang w:val="es-ES"/>
        </w:rPr>
        <w:t>s matar a Bomberman, así impedir</w:t>
      </w:r>
      <w:r>
        <w:rPr>
          <w:noProof/>
          <w:lang w:val="es-ES"/>
        </w:rPr>
        <w:t xml:space="preserve"> que </w:t>
      </w:r>
      <w:r w:rsidR="00FD57E7">
        <w:rPr>
          <w:noProof/>
          <w:lang w:val="es-ES"/>
        </w:rPr>
        <w:t xml:space="preserve">nuestro personaje </w:t>
      </w:r>
      <w:r>
        <w:rPr>
          <w:noProof/>
          <w:lang w:val="es-ES"/>
        </w:rPr>
        <w:t>logre su</w:t>
      </w:r>
      <w:r w:rsidR="00FD57E7">
        <w:rPr>
          <w:noProof/>
          <w:lang w:val="es-ES"/>
        </w:rPr>
        <w:t xml:space="preserve"> objetivo</w:t>
      </w:r>
      <w:r>
        <w:rPr>
          <w:noProof/>
          <w:lang w:val="es-ES"/>
        </w:rPr>
        <w:t>. Existen enemigos con diferentes carácteristicas, inteligencia o más veloces, pero todos buscan lo mismo</w:t>
      </w:r>
      <w:r w:rsidR="00FD57E7">
        <w:rPr>
          <w:noProof/>
          <w:lang w:val="es-ES"/>
        </w:rPr>
        <w:t xml:space="preserve">, </w:t>
      </w:r>
      <w:r>
        <w:rPr>
          <w:noProof/>
          <w:lang w:val="es-ES"/>
        </w:rPr>
        <w:t xml:space="preserve">impedir que nuestro personaje gane el juego. </w:t>
      </w:r>
    </w:p>
    <w:p w:rsidR="004D761E" w:rsidRDefault="004D761E" w:rsidP="005250A0">
      <w:pPr>
        <w:pStyle w:val="Prrafodelista"/>
        <w:tabs>
          <w:tab w:val="left" w:pos="1224"/>
        </w:tabs>
        <w:jc w:val="both"/>
        <w:rPr>
          <w:noProof/>
          <w:lang w:val="es-ES"/>
        </w:rPr>
      </w:pPr>
      <w:r>
        <w:rPr>
          <w:noProof/>
          <w:lang w:val="es-ES"/>
        </w:rPr>
        <w:t>Así es como funciona este clásico juego Bomberman, el cual tiene como objetivo la diversión!!.</w:t>
      </w:r>
    </w:p>
    <w:p w:rsidR="004D761E" w:rsidRDefault="004D761E" w:rsidP="005250A0">
      <w:pPr>
        <w:pStyle w:val="Prrafodelista"/>
        <w:tabs>
          <w:tab w:val="left" w:pos="1224"/>
        </w:tabs>
        <w:jc w:val="both"/>
        <w:rPr>
          <w:noProof/>
          <w:lang w:val="es-ES"/>
        </w:rPr>
      </w:pPr>
      <w:r>
        <w:rPr>
          <w:noProof/>
          <w:lang w:val="es-ES"/>
        </w:rPr>
        <w:t>Esperamos le guste.</w:t>
      </w:r>
    </w:p>
    <w:p w:rsidR="004D761E" w:rsidRPr="00C565CB" w:rsidRDefault="004D761E" w:rsidP="005D5C7C">
      <w:pPr>
        <w:pStyle w:val="Prrafodelista"/>
        <w:tabs>
          <w:tab w:val="left" w:pos="1224"/>
        </w:tabs>
        <w:rPr>
          <w:noProof/>
          <w:lang w:val="es-ES"/>
        </w:rPr>
      </w:pPr>
      <w:bookmarkStart w:id="0" w:name="_GoBack"/>
      <w:bookmarkEnd w:id="0"/>
    </w:p>
    <w:sectPr w:rsidR="004D761E" w:rsidRPr="00C565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120" w:rsidRDefault="00CF1120">
      <w:pPr>
        <w:spacing w:after="0" w:line="240" w:lineRule="auto"/>
      </w:pPr>
      <w:r>
        <w:separator/>
      </w:r>
    </w:p>
  </w:endnote>
  <w:endnote w:type="continuationSeparator" w:id="0">
    <w:p w:rsidR="00CF1120" w:rsidRDefault="00CF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120" w:rsidRDefault="00CF1120">
      <w:pPr>
        <w:spacing w:after="0" w:line="240" w:lineRule="auto"/>
      </w:pPr>
      <w:r>
        <w:separator/>
      </w:r>
    </w:p>
  </w:footnote>
  <w:footnote w:type="continuationSeparator" w:id="0">
    <w:p w:rsidR="00CF1120" w:rsidRDefault="00CF1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4A9"/>
    <w:multiLevelType w:val="hybridMultilevel"/>
    <w:tmpl w:val="CE9CE064"/>
    <w:lvl w:ilvl="0" w:tplc="D23E26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D3758"/>
    <w:multiLevelType w:val="hybridMultilevel"/>
    <w:tmpl w:val="3468F01E"/>
    <w:lvl w:ilvl="0" w:tplc="1F3EF6F8">
      <w:start w:val="1"/>
      <w:numFmt w:val="bullet"/>
      <w:lvlText w:val="&gt;"/>
      <w:lvlJc w:val="left"/>
      <w:pPr>
        <w:ind w:left="1125" w:hanging="360"/>
      </w:pPr>
      <w:rPr>
        <w:rFonts w:ascii="Corbel" w:eastAsiaTheme="minorEastAsia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0565DF4"/>
    <w:multiLevelType w:val="hybridMultilevel"/>
    <w:tmpl w:val="4FF4D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B12E3"/>
    <w:multiLevelType w:val="hybridMultilevel"/>
    <w:tmpl w:val="9F528E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A1A0F"/>
    <w:multiLevelType w:val="multilevel"/>
    <w:tmpl w:val="BD922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5E"/>
    <w:rsid w:val="00021D4C"/>
    <w:rsid w:val="002D3A38"/>
    <w:rsid w:val="002D605E"/>
    <w:rsid w:val="00347654"/>
    <w:rsid w:val="004D761E"/>
    <w:rsid w:val="005250A0"/>
    <w:rsid w:val="005D5C7C"/>
    <w:rsid w:val="008336C1"/>
    <w:rsid w:val="00905313"/>
    <w:rsid w:val="00A94BDB"/>
    <w:rsid w:val="00AB5BD7"/>
    <w:rsid w:val="00C565CB"/>
    <w:rsid w:val="00CF1120"/>
    <w:rsid w:val="00D253D6"/>
    <w:rsid w:val="00D529AB"/>
    <w:rsid w:val="00D54F38"/>
    <w:rsid w:val="00E4334E"/>
    <w:rsid w:val="00F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F3863E-617F-4EED-8C75-35E18643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ys_000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4D993-167F-41CB-BEFF-DA468B0C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Johanna Valeria Escudero</dc:creator>
  <cp:keywords/>
  <cp:lastModifiedBy>Johanna Valeria Escudero</cp:lastModifiedBy>
  <cp:revision>2</cp:revision>
  <dcterms:created xsi:type="dcterms:W3CDTF">2015-11-27T01:39:00Z</dcterms:created>
  <dcterms:modified xsi:type="dcterms:W3CDTF">2015-11-27T01:39:00Z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